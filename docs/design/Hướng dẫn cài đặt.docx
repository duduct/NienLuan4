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13" w:rsidRPr="00673CAA" w:rsidRDefault="00A83013" w:rsidP="003A716A">
      <w:pPr>
        <w:pStyle w:val="Heading1"/>
        <w:jc w:val="center"/>
        <w:rPr>
          <w:rFonts w:ascii="Times New Roman" w:hAnsi="Times New Roman" w:cs="Times New Roman"/>
          <w:sz w:val="22"/>
          <w:szCs w:val="22"/>
        </w:rPr>
      </w:pPr>
      <w:r w:rsidRPr="00673CAA">
        <w:rPr>
          <w:rFonts w:ascii="Times New Roman" w:hAnsi="Times New Roman" w:cs="Times New Roman"/>
          <w:sz w:val="22"/>
          <w:szCs w:val="22"/>
        </w:rPr>
        <w:t>Hướng dẫn cài đặt</w:t>
      </w:r>
    </w:p>
    <w:p w:rsidR="004E326D" w:rsidRPr="00673CAA" w:rsidRDefault="004E326D" w:rsidP="004E326D">
      <w:pPr>
        <w:rPr>
          <w:rFonts w:ascii="Times New Roman" w:hAnsi="Times New Roman" w:cs="Times New Roman"/>
        </w:rPr>
      </w:pPr>
      <w:r w:rsidRPr="00673CAA">
        <w:rPr>
          <w:rFonts w:ascii="Times New Roman" w:hAnsi="Times New Roman" w:cs="Times New Roman"/>
        </w:rPr>
        <w:t>Trước khi cài đặt phải đảm bảo 2 file ‘nhatro.sql’ và ‘nhatro.war’ không bị đổi tên</w:t>
      </w:r>
      <w:r w:rsidR="00673CAA" w:rsidRPr="00673CAA">
        <w:rPr>
          <w:rFonts w:ascii="Times New Roman" w:hAnsi="Times New Roman" w:cs="Times New Roman"/>
        </w:rPr>
        <w:t>.</w:t>
      </w:r>
    </w:p>
    <w:p w:rsidR="006E0124" w:rsidRPr="00673CAA" w:rsidRDefault="006E0124" w:rsidP="006E0124">
      <w:pPr>
        <w:pStyle w:val="Heading2"/>
        <w:numPr>
          <w:ilvl w:val="0"/>
          <w:numId w:val="2"/>
        </w:numPr>
        <w:rPr>
          <w:rFonts w:ascii="Times New Roman" w:hAnsi="Times New Roman" w:cs="Times New Roman"/>
          <w:sz w:val="22"/>
          <w:szCs w:val="22"/>
        </w:rPr>
      </w:pPr>
      <w:r w:rsidRPr="00673CAA">
        <w:rPr>
          <w:rFonts w:ascii="Times New Roman" w:hAnsi="Times New Roman" w:cs="Times New Roman"/>
          <w:sz w:val="22"/>
          <w:szCs w:val="22"/>
        </w:rPr>
        <w:t>Hướng dẫn cài đặt cơ sở dữ liệu.</w:t>
      </w:r>
    </w:p>
    <w:p w:rsidR="00A83013" w:rsidRPr="00673CAA" w:rsidRDefault="00A83013">
      <w:pPr>
        <w:rPr>
          <w:rFonts w:ascii="Times New Roman" w:hAnsi="Times New Roman" w:cs="Times New Roman"/>
        </w:rPr>
      </w:pPr>
      <w:r w:rsidRPr="00673CAA">
        <w:rPr>
          <w:rFonts w:ascii="Times New Roman" w:hAnsi="Times New Roman" w:cs="Times New Roman"/>
        </w:rPr>
        <w:t>Bước 1:</w:t>
      </w:r>
    </w:p>
    <w:p w:rsidR="00A83013" w:rsidRPr="00673CAA" w:rsidRDefault="00A83013">
      <w:pPr>
        <w:rPr>
          <w:rFonts w:ascii="Times New Roman" w:hAnsi="Times New Roman" w:cs="Times New Roman"/>
        </w:rPr>
      </w:pPr>
      <w:r w:rsidRPr="00673CAA">
        <w:rPr>
          <w:rFonts w:ascii="Times New Roman" w:hAnsi="Times New Roman" w:cs="Times New Roman"/>
        </w:rPr>
        <w:t xml:space="preserve">Download và cài đặt Xampp tại </w:t>
      </w:r>
    </w:p>
    <w:p w:rsidR="00A83013" w:rsidRPr="00673CAA" w:rsidRDefault="00A83013">
      <w:pPr>
        <w:rPr>
          <w:rFonts w:ascii="Times New Roman" w:hAnsi="Times New Roman" w:cs="Times New Roman"/>
        </w:rPr>
      </w:pPr>
      <w:hyperlink r:id="rId9" w:history="1">
        <w:r w:rsidRPr="00673CAA">
          <w:rPr>
            <w:rStyle w:val="Hyperlink"/>
            <w:rFonts w:ascii="Times New Roman" w:hAnsi="Times New Roman" w:cs="Times New Roman"/>
          </w:rPr>
          <w:t>https://www.apachefriends.org/download.html</w:t>
        </w:r>
      </w:hyperlink>
    </w:p>
    <w:p w:rsidR="00A83013" w:rsidRPr="00673CAA" w:rsidRDefault="00A83013">
      <w:pPr>
        <w:rPr>
          <w:rFonts w:ascii="Times New Roman" w:hAnsi="Times New Roman" w:cs="Times New Roman"/>
        </w:rPr>
      </w:pPr>
      <w:r w:rsidRPr="00673CAA">
        <w:rPr>
          <w:rFonts w:ascii="Times New Roman" w:hAnsi="Times New Roman" w:cs="Times New Roman"/>
        </w:rPr>
        <w:t>Bước 2:</w:t>
      </w:r>
    </w:p>
    <w:p w:rsidR="00A83013" w:rsidRPr="00673CAA" w:rsidRDefault="00A83013">
      <w:pPr>
        <w:rPr>
          <w:rFonts w:ascii="Times New Roman" w:hAnsi="Times New Roman" w:cs="Times New Roman"/>
        </w:rPr>
      </w:pPr>
      <w:r w:rsidRPr="00673CAA">
        <w:rPr>
          <w:rFonts w:ascii="Times New Roman" w:hAnsi="Times New Roman" w:cs="Times New Roman"/>
        </w:rPr>
        <w:t>Sau khi cài đặt Xampp thành công thì khởi động Xampp như hình bên dưới.</w:t>
      </w:r>
      <w:r w:rsidR="003A716A" w:rsidRPr="00673CAA">
        <w:rPr>
          <w:rFonts w:ascii="Times New Roman" w:hAnsi="Times New Roman" w:cs="Times New Roman"/>
          <w:noProof/>
        </w:rPr>
        <w:t xml:space="preserve"> </w:t>
      </w:r>
      <w:r w:rsidR="003A716A" w:rsidRPr="00673CAA">
        <w:rPr>
          <w:rFonts w:ascii="Times New Roman" w:hAnsi="Times New Roman" w:cs="Times New Roman"/>
          <w:noProof/>
        </w:rPr>
        <w:drawing>
          <wp:inline distT="0" distB="0" distL="0" distR="0" wp14:anchorId="025BBCC9" wp14:editId="14660C97">
            <wp:extent cx="4926330" cy="31388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066" t="6753" r="15041" b="9292"/>
                    <a:stretch/>
                  </pic:blipFill>
                  <pic:spPr bwMode="auto">
                    <a:xfrm>
                      <a:off x="0" y="0"/>
                      <a:ext cx="4926330" cy="3138805"/>
                    </a:xfrm>
                    <a:prstGeom prst="rect">
                      <a:avLst/>
                    </a:prstGeom>
                    <a:ln>
                      <a:noFill/>
                    </a:ln>
                    <a:extLst>
                      <a:ext uri="{53640926-AAD7-44D8-BBD7-CCE9431645EC}">
                        <a14:shadowObscured xmlns:a14="http://schemas.microsoft.com/office/drawing/2010/main"/>
                      </a:ext>
                    </a:extLst>
                  </pic:spPr>
                </pic:pic>
              </a:graphicData>
            </a:graphic>
          </wp:inline>
        </w:drawing>
      </w:r>
    </w:p>
    <w:p w:rsidR="004E326D" w:rsidRPr="00673CAA" w:rsidRDefault="004E326D">
      <w:pPr>
        <w:rPr>
          <w:rFonts w:ascii="Times New Roman" w:hAnsi="Times New Roman" w:cs="Times New Roman"/>
        </w:rPr>
      </w:pPr>
    </w:p>
    <w:p w:rsidR="004E326D" w:rsidRPr="00673CAA" w:rsidRDefault="004E326D">
      <w:pPr>
        <w:rPr>
          <w:rFonts w:ascii="Times New Roman" w:hAnsi="Times New Roman" w:cs="Times New Roman"/>
        </w:rPr>
      </w:pPr>
    </w:p>
    <w:p w:rsidR="004E326D" w:rsidRPr="00673CAA" w:rsidRDefault="004E326D">
      <w:pPr>
        <w:rPr>
          <w:rFonts w:ascii="Times New Roman" w:hAnsi="Times New Roman" w:cs="Times New Roman"/>
        </w:rPr>
      </w:pPr>
    </w:p>
    <w:p w:rsidR="004E326D" w:rsidRPr="00673CAA" w:rsidRDefault="004E326D">
      <w:pPr>
        <w:rPr>
          <w:rFonts w:ascii="Times New Roman" w:hAnsi="Times New Roman" w:cs="Times New Roman"/>
        </w:rPr>
      </w:pPr>
    </w:p>
    <w:p w:rsidR="004E326D" w:rsidRPr="00673CAA" w:rsidRDefault="004E326D">
      <w:pPr>
        <w:rPr>
          <w:rFonts w:ascii="Times New Roman" w:hAnsi="Times New Roman" w:cs="Times New Roman"/>
        </w:rPr>
      </w:pPr>
    </w:p>
    <w:p w:rsidR="004E326D" w:rsidRPr="00673CAA" w:rsidRDefault="004E326D">
      <w:pPr>
        <w:rPr>
          <w:rFonts w:ascii="Times New Roman" w:hAnsi="Times New Roman" w:cs="Times New Roman"/>
        </w:rPr>
      </w:pPr>
    </w:p>
    <w:p w:rsidR="00673CAA" w:rsidRDefault="00673CAA">
      <w:pPr>
        <w:rPr>
          <w:rFonts w:ascii="Times New Roman" w:hAnsi="Times New Roman" w:cs="Times New Roman"/>
        </w:rPr>
      </w:pPr>
    </w:p>
    <w:p w:rsidR="00673CAA" w:rsidRPr="00673CAA" w:rsidRDefault="00673CAA">
      <w:pPr>
        <w:rPr>
          <w:rFonts w:ascii="Times New Roman" w:hAnsi="Times New Roman" w:cs="Times New Roman"/>
        </w:rPr>
      </w:pPr>
    </w:p>
    <w:p w:rsidR="00A83013" w:rsidRPr="00673CAA" w:rsidRDefault="00A83013">
      <w:pPr>
        <w:rPr>
          <w:rFonts w:ascii="Times New Roman" w:hAnsi="Times New Roman" w:cs="Times New Roman"/>
        </w:rPr>
      </w:pPr>
      <w:r w:rsidRPr="00673CAA">
        <w:rPr>
          <w:rFonts w:ascii="Times New Roman" w:hAnsi="Times New Roman" w:cs="Times New Roman"/>
        </w:rPr>
        <w:lastRenderedPageBreak/>
        <w:t>Bước 3:</w:t>
      </w:r>
      <w:r w:rsidRPr="00673CAA">
        <w:rPr>
          <w:rFonts w:ascii="Times New Roman" w:hAnsi="Times New Roman" w:cs="Times New Roman"/>
          <w:noProof/>
        </w:rPr>
        <w:t xml:space="preserve"> </w:t>
      </w:r>
    </w:p>
    <w:p w:rsidR="00A83013" w:rsidRPr="00673CAA" w:rsidRDefault="00A83013">
      <w:pPr>
        <w:rPr>
          <w:rFonts w:ascii="Times New Roman" w:hAnsi="Times New Roman" w:cs="Times New Roman"/>
        </w:rPr>
      </w:pPr>
      <w:r w:rsidRPr="00673CAA">
        <w:rPr>
          <w:rFonts w:ascii="Times New Roman" w:hAnsi="Times New Roman" w:cs="Times New Roman"/>
        </w:rPr>
        <w:t xml:space="preserve">Mở trình duyệt web lên và truy cập vào </w:t>
      </w:r>
      <w:hyperlink r:id="rId11" w:history="1">
        <w:r w:rsidRPr="00673CAA">
          <w:rPr>
            <w:rStyle w:val="Hyperlink"/>
            <w:rFonts w:ascii="Times New Roman" w:hAnsi="Times New Roman" w:cs="Times New Roman"/>
          </w:rPr>
          <w:t>http://localhost/xampp/</w:t>
        </w:r>
      </w:hyperlink>
      <w:r w:rsidR="003A716A" w:rsidRPr="00673CAA">
        <w:rPr>
          <w:rFonts w:ascii="Times New Roman" w:hAnsi="Times New Roman" w:cs="Times New Roman"/>
        </w:rPr>
        <w:t xml:space="preserve"> </w:t>
      </w:r>
      <w:r w:rsidR="00C81A4B" w:rsidRPr="00673CAA">
        <w:rPr>
          <w:rFonts w:ascii="Times New Roman" w:hAnsi="Times New Roman" w:cs="Times New Roman"/>
        </w:rPr>
        <w:t xml:space="preserve"> và chọn vào mục phpMyAdmin như hình bên dưới.</w:t>
      </w:r>
    </w:p>
    <w:p w:rsidR="00C81A4B" w:rsidRPr="00673CAA" w:rsidRDefault="00C81A4B">
      <w:pPr>
        <w:rPr>
          <w:rFonts w:ascii="Times New Roman" w:hAnsi="Times New Roman" w:cs="Times New Roman"/>
        </w:rPr>
      </w:pPr>
      <w:r w:rsidRPr="00673CA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9FDBEB9" wp14:editId="068A7CBA">
                <wp:simplePos x="0" y="0"/>
                <wp:positionH relativeFrom="column">
                  <wp:posOffset>136061</wp:posOffset>
                </wp:positionH>
                <wp:positionV relativeFrom="paragraph">
                  <wp:posOffset>2339975</wp:posOffset>
                </wp:positionV>
                <wp:extent cx="682388" cy="91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682388" cy="914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0.7pt;margin-top:184.25pt;width:53.75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" filled="f" strokecolor="red" strokeweight="1.5pt"/>
            </w:pict>
          </mc:Fallback>
        </mc:AlternateContent>
      </w:r>
      <w:r w:rsidR="00A83013" w:rsidRPr="00673CA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9DFA3EC" wp14:editId="63A038A0">
                <wp:simplePos x="0" y="0"/>
                <wp:positionH relativeFrom="column">
                  <wp:posOffset>416257</wp:posOffset>
                </wp:positionH>
                <wp:positionV relativeFrom="paragraph">
                  <wp:posOffset>0</wp:posOffset>
                </wp:positionV>
                <wp:extent cx="832513" cy="143301"/>
                <wp:effectExtent l="0" t="0" r="24765" b="28575"/>
                <wp:wrapNone/>
                <wp:docPr id="3" name="Rectangle 3"/>
                <wp:cNvGraphicFramePr/>
                <a:graphic xmlns:a="http://schemas.openxmlformats.org/drawingml/2006/main">
                  <a:graphicData uri="http://schemas.microsoft.com/office/word/2010/wordprocessingShape">
                    <wps:wsp>
                      <wps:cNvSpPr/>
                      <wps:spPr>
                        <a:xfrm>
                          <a:off x="0" y="0"/>
                          <a:ext cx="832513" cy="14330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2.8pt;margin-top:0;width:65.55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" filled="f" strokecolor="red" strokeweight="2pt"/>
            </w:pict>
          </mc:Fallback>
        </mc:AlternateContent>
      </w:r>
      <w:r w:rsidR="00A83013" w:rsidRPr="00673CAA">
        <w:rPr>
          <w:rFonts w:ascii="Times New Roman" w:hAnsi="Times New Roman" w:cs="Times New Roman"/>
          <w:noProof/>
        </w:rPr>
        <w:drawing>
          <wp:inline distT="0" distB="0" distL="0" distR="0" wp14:anchorId="14A92C31" wp14:editId="39111404">
            <wp:extent cx="5943600" cy="276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inline>
        </w:drawing>
      </w:r>
    </w:p>
    <w:p w:rsidR="00C81A4B" w:rsidRPr="00673CAA" w:rsidRDefault="00C81A4B" w:rsidP="00C81A4B">
      <w:pPr>
        <w:rPr>
          <w:rFonts w:ascii="Times New Roman" w:hAnsi="Times New Roman" w:cs="Times New Roman"/>
        </w:rPr>
      </w:pPr>
      <w:r w:rsidRPr="00673CAA">
        <w:rPr>
          <w:rFonts w:ascii="Times New Roman" w:hAnsi="Times New Roman" w:cs="Times New Roman"/>
        </w:rPr>
        <w:t>Bước 4:</w:t>
      </w:r>
    </w:p>
    <w:p w:rsidR="00C81A4B" w:rsidRPr="00673CAA" w:rsidRDefault="00C81A4B" w:rsidP="00C81A4B">
      <w:pPr>
        <w:rPr>
          <w:rFonts w:ascii="Times New Roman" w:hAnsi="Times New Roman" w:cs="Times New Roman"/>
        </w:rPr>
      </w:pPr>
      <w:r w:rsidRPr="00673CAA">
        <w:rPr>
          <w:rFonts w:ascii="Times New Roman" w:hAnsi="Times New Roman" w:cs="Times New Roman"/>
        </w:rPr>
        <w:t>Chọn vào mục databases, tạo database với tên là “nhatro” như hình bên dưới.</w:t>
      </w:r>
    </w:p>
    <w:p w:rsidR="00C81A4B" w:rsidRPr="00673CAA" w:rsidRDefault="00C81A4B" w:rsidP="00C81A4B">
      <w:pPr>
        <w:rPr>
          <w:rFonts w:ascii="Times New Roman" w:hAnsi="Times New Roman" w:cs="Times New Roman"/>
        </w:rPr>
      </w:pPr>
      <w:r w:rsidRPr="00673CA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F39AA7A" wp14:editId="424E0008">
                <wp:simplePos x="0" y="0"/>
                <wp:positionH relativeFrom="column">
                  <wp:posOffset>1201003</wp:posOffset>
                </wp:positionH>
                <wp:positionV relativeFrom="paragraph">
                  <wp:posOffset>794935</wp:posOffset>
                </wp:positionV>
                <wp:extent cx="764275" cy="163773"/>
                <wp:effectExtent l="0" t="0" r="17145" b="27305"/>
                <wp:wrapNone/>
                <wp:docPr id="8" name="Rectangle 8"/>
                <wp:cNvGraphicFramePr/>
                <a:graphic xmlns:a="http://schemas.openxmlformats.org/drawingml/2006/main">
                  <a:graphicData uri="http://schemas.microsoft.com/office/word/2010/wordprocessingShape">
                    <wps:wsp>
                      <wps:cNvSpPr/>
                      <wps:spPr>
                        <a:xfrm>
                          <a:off x="0" y="0"/>
                          <a:ext cx="764275" cy="163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94.55pt;margin-top:62.6pt;width:60.2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" filled="f" strokecolor="red"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5641A75" wp14:editId="2C57D565">
                <wp:simplePos x="0" y="0"/>
                <wp:positionH relativeFrom="column">
                  <wp:posOffset>1098645</wp:posOffset>
                </wp:positionH>
                <wp:positionV relativeFrom="paragraph">
                  <wp:posOffset>126194</wp:posOffset>
                </wp:positionV>
                <wp:extent cx="518615" cy="143302"/>
                <wp:effectExtent l="0" t="0" r="15240" b="28575"/>
                <wp:wrapNone/>
                <wp:docPr id="6" name="Rectangle 6"/>
                <wp:cNvGraphicFramePr/>
                <a:graphic xmlns:a="http://schemas.openxmlformats.org/drawingml/2006/main">
                  <a:graphicData uri="http://schemas.microsoft.com/office/word/2010/wordprocessingShape">
                    <wps:wsp>
                      <wps:cNvSpPr/>
                      <wps:spPr>
                        <a:xfrm>
                          <a:off x="0" y="0"/>
                          <a:ext cx="518615" cy="1433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86.5pt;margin-top:9.95pt;width:40.85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" filled="f" strokecolor="red" strokeweight="2pt"/>
            </w:pict>
          </mc:Fallback>
        </mc:AlternateContent>
      </w:r>
      <w:r w:rsidRPr="00673CAA">
        <w:rPr>
          <w:rFonts w:ascii="Times New Roman" w:hAnsi="Times New Roman" w:cs="Times New Roman"/>
          <w:noProof/>
        </w:rPr>
        <w:drawing>
          <wp:inline distT="0" distB="0" distL="0" distR="0" wp14:anchorId="40A243D5" wp14:editId="2C110870">
            <wp:extent cx="5943600" cy="1698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98625"/>
                    </a:xfrm>
                    <a:prstGeom prst="rect">
                      <a:avLst/>
                    </a:prstGeom>
                  </pic:spPr>
                </pic:pic>
              </a:graphicData>
            </a:graphic>
          </wp:inline>
        </w:drawing>
      </w:r>
      <w:r w:rsidRPr="00673CAA">
        <w:rPr>
          <w:rFonts w:ascii="Times New Roman" w:hAnsi="Times New Roman" w:cs="Times New Roman"/>
        </w:rPr>
        <w:t xml:space="preserve">  </w:t>
      </w: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A83013" w:rsidRPr="00673CAA" w:rsidRDefault="00C81A4B" w:rsidP="00C81A4B">
      <w:pPr>
        <w:rPr>
          <w:rFonts w:ascii="Times New Roman" w:hAnsi="Times New Roman" w:cs="Times New Roman"/>
        </w:rPr>
      </w:pPr>
      <w:r w:rsidRPr="00673CAA">
        <w:rPr>
          <w:rFonts w:ascii="Times New Roman" w:hAnsi="Times New Roman" w:cs="Times New Roman"/>
        </w:rPr>
        <w:lastRenderedPageBreak/>
        <w:t>Bước 5:</w:t>
      </w:r>
    </w:p>
    <w:p w:rsidR="00C81A4B" w:rsidRPr="00673CAA" w:rsidRDefault="00C81A4B" w:rsidP="00C81A4B">
      <w:pPr>
        <w:rPr>
          <w:rFonts w:ascii="Times New Roman" w:hAnsi="Times New Roman" w:cs="Times New Roman"/>
        </w:rPr>
      </w:pPr>
      <w:r w:rsidRPr="00673CAA">
        <w:rPr>
          <w:rFonts w:ascii="Times New Roman" w:hAnsi="Times New Roman" w:cs="Times New Roman"/>
        </w:rPr>
        <w:t xml:space="preserve">Sau khi tạo database với tên “nhatro” thành công thì nhấp chọn vào database “nhatro” rồi chọn vào mục ‘Import’ </w:t>
      </w:r>
      <w:r w:rsidR="00DA7A8A" w:rsidRPr="00673CAA">
        <w:rPr>
          <w:rFonts w:ascii="Times New Roman" w:hAnsi="Times New Roman" w:cs="Times New Roman"/>
        </w:rPr>
        <w:t>nhấn vào ‘Chọn tệp’ và chọn file ‘nhatro.sql’</w:t>
      </w:r>
      <w:r w:rsidR="006E0124" w:rsidRPr="00673CAA">
        <w:rPr>
          <w:rFonts w:ascii="Times New Roman" w:hAnsi="Times New Roman" w:cs="Times New Roman"/>
        </w:rPr>
        <w:t xml:space="preserve"> cung cấp sẵn</w:t>
      </w:r>
      <w:r w:rsidR="00DA7A8A" w:rsidRPr="00673CAA">
        <w:rPr>
          <w:rFonts w:ascii="Times New Roman" w:hAnsi="Times New Roman" w:cs="Times New Roman"/>
        </w:rPr>
        <w:t xml:space="preserve">. Sau khi chờ chương trình load dữ liệu xong thì chọn ‘Go’ </w:t>
      </w:r>
      <w:r w:rsidRPr="00673CAA">
        <w:rPr>
          <w:rFonts w:ascii="Times New Roman" w:hAnsi="Times New Roman" w:cs="Times New Roman"/>
        </w:rPr>
        <w:t>như hình bên dưới.</w:t>
      </w:r>
    </w:p>
    <w:p w:rsidR="006E0124" w:rsidRPr="00673CAA" w:rsidRDefault="006E0124" w:rsidP="00C81A4B">
      <w:pPr>
        <w:rPr>
          <w:rFonts w:ascii="Times New Roman" w:hAnsi="Times New Roman" w:cs="Times New Roman"/>
        </w:rPr>
      </w:pPr>
    </w:p>
    <w:p w:rsidR="00C81A4B" w:rsidRPr="00673CAA" w:rsidRDefault="00DA7A8A" w:rsidP="00C81A4B">
      <w:pPr>
        <w:rPr>
          <w:rFonts w:ascii="Times New Roman" w:hAnsi="Times New Roman" w:cs="Times New Roman"/>
        </w:rPr>
      </w:pPr>
      <w:r w:rsidRPr="00673CA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47D8429" wp14:editId="7E43D9B4">
                <wp:simplePos x="0" y="0"/>
                <wp:positionH relativeFrom="column">
                  <wp:posOffset>1228299</wp:posOffset>
                </wp:positionH>
                <wp:positionV relativeFrom="paragraph">
                  <wp:posOffset>2831910</wp:posOffset>
                </wp:positionV>
                <wp:extent cx="272955" cy="150126"/>
                <wp:effectExtent l="0" t="0" r="13335" b="21590"/>
                <wp:wrapNone/>
                <wp:docPr id="14" name="Rectangle 14"/>
                <wp:cNvGraphicFramePr/>
                <a:graphic xmlns:a="http://schemas.openxmlformats.org/drawingml/2006/main">
                  <a:graphicData uri="http://schemas.microsoft.com/office/word/2010/wordprocessingShape">
                    <wps:wsp>
                      <wps:cNvSpPr/>
                      <wps:spPr>
                        <a:xfrm>
                          <a:off x="0" y="0"/>
                          <a:ext cx="272955" cy="1501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96.7pt;margin-top:223pt;width:21.5pt;height:1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" filled="f" strokecolor="red"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C03D32B" wp14:editId="09C8C701">
                <wp:simplePos x="0" y="0"/>
                <wp:positionH relativeFrom="column">
                  <wp:posOffset>1897039</wp:posOffset>
                </wp:positionH>
                <wp:positionV relativeFrom="paragraph">
                  <wp:posOffset>798394</wp:posOffset>
                </wp:positionV>
                <wp:extent cx="320722" cy="116006"/>
                <wp:effectExtent l="0" t="0" r="22225" b="17780"/>
                <wp:wrapNone/>
                <wp:docPr id="13" name="Rectangle 13"/>
                <wp:cNvGraphicFramePr/>
                <a:graphic xmlns:a="http://schemas.openxmlformats.org/drawingml/2006/main">
                  <a:graphicData uri="http://schemas.microsoft.com/office/word/2010/wordprocessingShape">
                    <wps:wsp>
                      <wps:cNvSpPr/>
                      <wps:spPr>
                        <a:xfrm>
                          <a:off x="0" y="0"/>
                          <a:ext cx="320722" cy="1160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49.35pt;margin-top:62.85pt;width:25.25pt;height:9.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" filled="f" strokecolor="red"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687358C" wp14:editId="3C1E20F0">
                <wp:simplePos x="0" y="0"/>
                <wp:positionH relativeFrom="column">
                  <wp:posOffset>3220872</wp:posOffset>
                </wp:positionH>
                <wp:positionV relativeFrom="paragraph">
                  <wp:posOffset>116006</wp:posOffset>
                </wp:positionV>
                <wp:extent cx="429904" cy="184245"/>
                <wp:effectExtent l="0" t="0" r="27305" b="25400"/>
                <wp:wrapNone/>
                <wp:docPr id="12" name="Rectangle 12"/>
                <wp:cNvGraphicFramePr/>
                <a:graphic xmlns:a="http://schemas.openxmlformats.org/drawingml/2006/main">
                  <a:graphicData uri="http://schemas.microsoft.com/office/word/2010/wordprocessingShape">
                    <wps:wsp>
                      <wps:cNvSpPr/>
                      <wps:spPr>
                        <a:xfrm>
                          <a:off x="0" y="0"/>
                          <a:ext cx="429904" cy="1842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53.6pt;margin-top:9.15pt;width:33.85pt;height: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" filled="f" strokecolor="red"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AE2725F" wp14:editId="0C4AA8E4">
                <wp:simplePos x="0" y="0"/>
                <wp:positionH relativeFrom="column">
                  <wp:posOffset>47767</wp:posOffset>
                </wp:positionH>
                <wp:positionV relativeFrom="paragraph">
                  <wp:posOffset>798394</wp:posOffset>
                </wp:positionV>
                <wp:extent cx="1057702" cy="75063"/>
                <wp:effectExtent l="0" t="0" r="28575" b="20320"/>
                <wp:wrapNone/>
                <wp:docPr id="11" name="Rectangle 11"/>
                <wp:cNvGraphicFramePr/>
                <a:graphic xmlns:a="http://schemas.openxmlformats.org/drawingml/2006/main">
                  <a:graphicData uri="http://schemas.microsoft.com/office/word/2010/wordprocessingShape">
                    <wps:wsp>
                      <wps:cNvSpPr/>
                      <wps:spPr>
                        <a:xfrm>
                          <a:off x="0" y="0"/>
                          <a:ext cx="1057702" cy="75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2.85pt;width:83.3pt;height: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" filled="f" strokecolor="red" strokeweight="2pt"/>
            </w:pict>
          </mc:Fallback>
        </mc:AlternateContent>
      </w:r>
      <w:r w:rsidRPr="00673CAA">
        <w:rPr>
          <w:rFonts w:ascii="Times New Roman" w:hAnsi="Times New Roman" w:cs="Times New Roman"/>
          <w:noProof/>
        </w:rPr>
        <w:drawing>
          <wp:inline distT="0" distB="0" distL="0" distR="0" wp14:anchorId="273DE867" wp14:editId="0D098C64">
            <wp:extent cx="594360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81325"/>
                    </a:xfrm>
                    <a:prstGeom prst="rect">
                      <a:avLst/>
                    </a:prstGeom>
                  </pic:spPr>
                </pic:pic>
              </a:graphicData>
            </a:graphic>
          </wp:inline>
        </w:drawing>
      </w: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Pr="00673CAA" w:rsidRDefault="004E326D" w:rsidP="00C81A4B">
      <w:pPr>
        <w:rPr>
          <w:rFonts w:ascii="Times New Roman" w:hAnsi="Times New Roman" w:cs="Times New Roman"/>
        </w:rPr>
      </w:pPr>
    </w:p>
    <w:p w:rsidR="004E326D" w:rsidRDefault="004E326D" w:rsidP="00C81A4B">
      <w:pPr>
        <w:rPr>
          <w:rFonts w:ascii="Times New Roman" w:hAnsi="Times New Roman" w:cs="Times New Roman"/>
        </w:rPr>
      </w:pPr>
    </w:p>
    <w:p w:rsidR="00673CAA" w:rsidRPr="00673CAA" w:rsidRDefault="00673CAA" w:rsidP="00C81A4B">
      <w:pPr>
        <w:rPr>
          <w:rFonts w:ascii="Times New Roman" w:hAnsi="Times New Roman" w:cs="Times New Roman"/>
        </w:rPr>
      </w:pPr>
    </w:p>
    <w:p w:rsidR="006E0124" w:rsidRPr="00673CAA" w:rsidRDefault="006E0124" w:rsidP="006E0124">
      <w:pPr>
        <w:pStyle w:val="Heading2"/>
        <w:numPr>
          <w:ilvl w:val="0"/>
          <w:numId w:val="2"/>
        </w:numPr>
        <w:rPr>
          <w:rFonts w:ascii="Times New Roman" w:hAnsi="Times New Roman" w:cs="Times New Roman"/>
          <w:sz w:val="22"/>
          <w:szCs w:val="22"/>
        </w:rPr>
      </w:pPr>
      <w:r w:rsidRPr="00673CAA">
        <w:rPr>
          <w:rFonts w:ascii="Times New Roman" w:hAnsi="Times New Roman" w:cs="Times New Roman"/>
          <w:sz w:val="22"/>
          <w:szCs w:val="22"/>
        </w:rPr>
        <w:lastRenderedPageBreak/>
        <w:t>Hướng dẫn cài đặt môi trường Tomcat</w:t>
      </w:r>
    </w:p>
    <w:p w:rsidR="006E0124" w:rsidRPr="00673CAA" w:rsidRDefault="006E0124" w:rsidP="006E0124">
      <w:pPr>
        <w:rPr>
          <w:rFonts w:ascii="Times New Roman" w:hAnsi="Times New Roman" w:cs="Times New Roman"/>
        </w:rPr>
      </w:pPr>
      <w:r w:rsidRPr="00673CAA">
        <w:rPr>
          <w:rFonts w:ascii="Times New Roman" w:hAnsi="Times New Roman" w:cs="Times New Roman"/>
        </w:rPr>
        <w:t>Trước khi cài đặt hãy đảm bảo rằng Tomcat vẫn còn đang chạ</w:t>
      </w:r>
      <w:r w:rsidR="004967F0" w:rsidRPr="00673CAA">
        <w:rPr>
          <w:rFonts w:ascii="Times New Roman" w:hAnsi="Times New Roman" w:cs="Times New Roman"/>
        </w:rPr>
        <w:t>y như bước 2</w:t>
      </w:r>
      <w:r w:rsidR="00830626" w:rsidRPr="00673CAA">
        <w:rPr>
          <w:rFonts w:ascii="Times New Roman" w:hAnsi="Times New Roman" w:cs="Times New Roman"/>
        </w:rPr>
        <w:t xml:space="preserve"> của hướng dẫn cài đặt cơ sở dữ liệu.</w:t>
      </w:r>
    </w:p>
    <w:p w:rsidR="00830626" w:rsidRPr="00673CAA" w:rsidRDefault="00830626" w:rsidP="006E0124">
      <w:pPr>
        <w:rPr>
          <w:rFonts w:ascii="Times New Roman" w:hAnsi="Times New Roman" w:cs="Times New Roman"/>
        </w:rPr>
      </w:pPr>
      <w:r w:rsidRPr="00673CAA">
        <w:rPr>
          <w:rFonts w:ascii="Times New Roman" w:hAnsi="Times New Roman" w:cs="Times New Roman"/>
        </w:rPr>
        <w:t>Bước 1:</w:t>
      </w:r>
    </w:p>
    <w:p w:rsidR="00830626" w:rsidRPr="00673CAA" w:rsidRDefault="00830626" w:rsidP="006E0124">
      <w:pPr>
        <w:rPr>
          <w:rFonts w:ascii="Times New Roman" w:hAnsi="Times New Roman" w:cs="Times New Roman"/>
        </w:rPr>
      </w:pPr>
      <w:r w:rsidRPr="00673CAA">
        <w:rPr>
          <w:rFonts w:ascii="Times New Roman" w:hAnsi="Times New Roman" w:cs="Times New Roman"/>
        </w:rPr>
        <w:t>Truy cập vào mục cài đặt Xampp (ở đây mình cài đặt ở</w:t>
      </w:r>
      <w:r w:rsidR="004E326D" w:rsidRPr="00673CAA">
        <w:rPr>
          <w:rFonts w:ascii="Times New Roman" w:hAnsi="Times New Roman" w:cs="Times New Roman"/>
        </w:rPr>
        <w:t xml:space="preserve"> ổ</w:t>
      </w:r>
      <w:r w:rsidRPr="00673CAA">
        <w:rPr>
          <w:rFonts w:ascii="Times New Roman" w:hAnsi="Times New Roman" w:cs="Times New Roman"/>
        </w:rPr>
        <w:t xml:space="preserve"> đĩa E).</w:t>
      </w:r>
    </w:p>
    <w:p w:rsidR="00830626" w:rsidRPr="00673CAA" w:rsidRDefault="00830626" w:rsidP="006E0124">
      <w:pPr>
        <w:rPr>
          <w:rFonts w:ascii="Times New Roman" w:hAnsi="Times New Roman" w:cs="Times New Roman"/>
        </w:rPr>
      </w:pPr>
      <w:r w:rsidRPr="00673CAA">
        <w:rPr>
          <w:rFonts w:ascii="Times New Roman" w:hAnsi="Times New Roman" w:cs="Times New Roman"/>
        </w:rPr>
        <w:t>E:\xampp\tomcat\conf mở file ‘tomcat-users’ và bỏ đi các dòng chú thích (khung màu đỏ) và sửa nội dung file (giống khung màu xanh) như hình bên dưới.</w:t>
      </w:r>
      <w:r w:rsidR="00E83B8D" w:rsidRPr="00673CAA">
        <w:rPr>
          <w:rFonts w:ascii="Times New Roman" w:hAnsi="Times New Roman" w:cs="Times New Roman"/>
        </w:rPr>
        <w:t xml:space="preserve"> Sau khi điều chỉnh thì ta sẽ được tài khoản đăng nhập tomcat là </w:t>
      </w:r>
      <w:r w:rsidR="00E83B8D" w:rsidRPr="00673CAA">
        <w:rPr>
          <w:rFonts w:ascii="Times New Roman" w:hAnsi="Times New Roman" w:cs="Times New Roman"/>
        </w:rPr>
        <w:tab/>
        <w:t xml:space="preserve">‘tomcat’ với password </w:t>
      </w:r>
      <w:r w:rsidR="004E326D" w:rsidRPr="00673CAA">
        <w:rPr>
          <w:rFonts w:ascii="Times New Roman" w:hAnsi="Times New Roman" w:cs="Times New Roman"/>
        </w:rPr>
        <w:t xml:space="preserve">là </w:t>
      </w:r>
      <w:r w:rsidR="00E83B8D" w:rsidRPr="00673CAA">
        <w:rPr>
          <w:rFonts w:ascii="Times New Roman" w:hAnsi="Times New Roman" w:cs="Times New Roman"/>
        </w:rPr>
        <w:t>‘tomcat’.</w:t>
      </w:r>
    </w:p>
    <w:p w:rsidR="00830626" w:rsidRPr="00673CAA" w:rsidRDefault="00830626" w:rsidP="006E0124">
      <w:pPr>
        <w:rPr>
          <w:rFonts w:ascii="Times New Roman" w:hAnsi="Times New Roman" w:cs="Times New Roman"/>
        </w:rPr>
      </w:pPr>
      <w:r w:rsidRPr="00673CA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25B8B0E" wp14:editId="4CF270CD">
                <wp:simplePos x="0" y="0"/>
                <wp:positionH relativeFrom="column">
                  <wp:posOffset>0</wp:posOffset>
                </wp:positionH>
                <wp:positionV relativeFrom="paragraph">
                  <wp:posOffset>3438648</wp:posOffset>
                </wp:positionV>
                <wp:extent cx="5656997" cy="689800"/>
                <wp:effectExtent l="0" t="0" r="20320" b="15240"/>
                <wp:wrapNone/>
                <wp:docPr id="18" name="Rectangle 18"/>
                <wp:cNvGraphicFramePr/>
                <a:graphic xmlns:a="http://schemas.openxmlformats.org/drawingml/2006/main">
                  <a:graphicData uri="http://schemas.microsoft.com/office/word/2010/wordprocessingShape">
                    <wps:wsp>
                      <wps:cNvSpPr/>
                      <wps:spPr>
                        <a:xfrm>
                          <a:off x="0" y="0"/>
                          <a:ext cx="5656997" cy="689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0;margin-top:270.75pt;width:445.45pt;height:54.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" filled="f" strokecolor="#0070c0"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BDE44B7" wp14:editId="68FEC498">
                <wp:simplePos x="0" y="0"/>
                <wp:positionH relativeFrom="column">
                  <wp:posOffset>0</wp:posOffset>
                </wp:positionH>
                <wp:positionV relativeFrom="paragraph">
                  <wp:posOffset>4162567</wp:posOffset>
                </wp:positionV>
                <wp:extent cx="607325" cy="102358"/>
                <wp:effectExtent l="0" t="0" r="21590" b="12065"/>
                <wp:wrapNone/>
                <wp:docPr id="17" name="Rectangle 17"/>
                <wp:cNvGraphicFramePr/>
                <a:graphic xmlns:a="http://schemas.openxmlformats.org/drawingml/2006/main">
                  <a:graphicData uri="http://schemas.microsoft.com/office/word/2010/wordprocessingShape">
                    <wps:wsp>
                      <wps:cNvSpPr/>
                      <wps:spPr>
                        <a:xfrm>
                          <a:off x="0" y="0"/>
                          <a:ext cx="607325" cy="1023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0;margin-top:327.75pt;width:47.8pt;height:8.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" filled="f" strokecolor="red"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0C8EA31" wp14:editId="06CD0DA8">
                <wp:simplePos x="0" y="0"/>
                <wp:positionH relativeFrom="column">
                  <wp:posOffset>0</wp:posOffset>
                </wp:positionH>
                <wp:positionV relativeFrom="paragraph">
                  <wp:posOffset>3302758</wp:posOffset>
                </wp:positionV>
                <wp:extent cx="511791" cy="136478"/>
                <wp:effectExtent l="0" t="0" r="22225" b="16510"/>
                <wp:wrapNone/>
                <wp:docPr id="16" name="Rectangle 16"/>
                <wp:cNvGraphicFramePr/>
                <a:graphic xmlns:a="http://schemas.openxmlformats.org/drawingml/2006/main">
                  <a:graphicData uri="http://schemas.microsoft.com/office/word/2010/wordprocessingShape">
                    <wps:wsp>
                      <wps:cNvSpPr/>
                      <wps:spPr>
                        <a:xfrm>
                          <a:off x="0" y="0"/>
                          <a:ext cx="511791" cy="1364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0;margin-top:260.05pt;width:40.3pt;height:1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" filled="f" strokecolor="red" strokeweight="2pt"/>
            </w:pict>
          </mc:Fallback>
        </mc:AlternateContent>
      </w:r>
      <w:r w:rsidRPr="00673CAA">
        <w:rPr>
          <w:rFonts w:ascii="Times New Roman" w:hAnsi="Times New Roman" w:cs="Times New Roman"/>
          <w:noProof/>
        </w:rPr>
        <w:drawing>
          <wp:inline distT="0" distB="0" distL="0" distR="0" wp14:anchorId="03918DD2" wp14:editId="01FA7614">
            <wp:extent cx="5907207" cy="4442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75" t="914"/>
                    <a:stretch/>
                  </pic:blipFill>
                  <pic:spPr bwMode="auto">
                    <a:xfrm>
                      <a:off x="0" y="0"/>
                      <a:ext cx="5909468" cy="4444046"/>
                    </a:xfrm>
                    <a:prstGeom prst="rect">
                      <a:avLst/>
                    </a:prstGeom>
                    <a:ln>
                      <a:noFill/>
                    </a:ln>
                    <a:extLst>
                      <a:ext uri="{53640926-AAD7-44D8-BBD7-CCE9431645EC}">
                        <a14:shadowObscured xmlns:a14="http://schemas.microsoft.com/office/drawing/2010/main"/>
                      </a:ext>
                    </a:extLst>
                  </pic:spPr>
                </pic:pic>
              </a:graphicData>
            </a:graphic>
          </wp:inline>
        </w:drawing>
      </w:r>
    </w:p>
    <w:p w:rsidR="004E326D" w:rsidRPr="00673CAA" w:rsidRDefault="004E326D" w:rsidP="006E0124">
      <w:pPr>
        <w:rPr>
          <w:rFonts w:ascii="Times New Roman" w:hAnsi="Times New Roman" w:cs="Times New Roman"/>
        </w:rPr>
      </w:pPr>
    </w:p>
    <w:p w:rsidR="004E326D" w:rsidRPr="00673CAA" w:rsidRDefault="004E326D" w:rsidP="006E0124">
      <w:pPr>
        <w:rPr>
          <w:rFonts w:ascii="Times New Roman" w:hAnsi="Times New Roman" w:cs="Times New Roman"/>
        </w:rPr>
      </w:pPr>
    </w:p>
    <w:p w:rsidR="004E326D" w:rsidRPr="00673CAA" w:rsidRDefault="004E326D" w:rsidP="006E0124">
      <w:pPr>
        <w:rPr>
          <w:rFonts w:ascii="Times New Roman" w:hAnsi="Times New Roman" w:cs="Times New Roman"/>
        </w:rPr>
      </w:pPr>
    </w:p>
    <w:p w:rsidR="004E326D" w:rsidRPr="00673CAA" w:rsidRDefault="004E326D" w:rsidP="006E0124">
      <w:pPr>
        <w:rPr>
          <w:rFonts w:ascii="Times New Roman" w:hAnsi="Times New Roman" w:cs="Times New Roman"/>
        </w:rPr>
      </w:pPr>
    </w:p>
    <w:p w:rsidR="004E326D" w:rsidRPr="00673CAA" w:rsidRDefault="004E326D" w:rsidP="006E0124">
      <w:pPr>
        <w:rPr>
          <w:rFonts w:ascii="Times New Roman" w:hAnsi="Times New Roman" w:cs="Times New Roman"/>
        </w:rPr>
      </w:pPr>
    </w:p>
    <w:p w:rsidR="00830626" w:rsidRPr="00673CAA" w:rsidRDefault="00E83B8D" w:rsidP="006E0124">
      <w:pPr>
        <w:rPr>
          <w:rFonts w:ascii="Times New Roman" w:hAnsi="Times New Roman" w:cs="Times New Roman"/>
        </w:rPr>
      </w:pPr>
      <w:r w:rsidRPr="00673CAA">
        <w:rPr>
          <w:rFonts w:ascii="Times New Roman" w:hAnsi="Times New Roman" w:cs="Times New Roman"/>
        </w:rPr>
        <w:lastRenderedPageBreak/>
        <w:t>Bước 2:</w:t>
      </w:r>
    </w:p>
    <w:p w:rsidR="00E83B8D" w:rsidRPr="00673CAA" w:rsidRDefault="00E83B8D" w:rsidP="006E0124">
      <w:pPr>
        <w:rPr>
          <w:rFonts w:ascii="Times New Roman" w:hAnsi="Times New Roman" w:cs="Times New Roman"/>
        </w:rPr>
      </w:pPr>
      <w:r w:rsidRPr="00673CAA">
        <w:rPr>
          <w:rFonts w:ascii="Times New Roman" w:hAnsi="Times New Roman" w:cs="Times New Roman"/>
        </w:rPr>
        <w:t>Mở trình duyệt truy cập vào http://localhost:8080/ vào mục Manager App như hình bên dưới. Hệ thống sẽ yêu cầu đăng nhập, ta sẽ sử dụng tại khoản tomcat vừa được ở bước 1.</w:t>
      </w:r>
    </w:p>
    <w:p w:rsidR="00E83B8D" w:rsidRPr="00673CAA" w:rsidRDefault="00E83B8D" w:rsidP="006E0124">
      <w:pPr>
        <w:rPr>
          <w:rFonts w:ascii="Times New Roman" w:hAnsi="Times New Roman" w:cs="Times New Roman"/>
        </w:rPr>
      </w:pPr>
      <w:r w:rsidRPr="00673CA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0908701" wp14:editId="4397EB83">
                <wp:simplePos x="0" y="0"/>
                <wp:positionH relativeFrom="column">
                  <wp:posOffset>4790364</wp:posOffset>
                </wp:positionH>
                <wp:positionV relativeFrom="paragraph">
                  <wp:posOffset>1228384</wp:posOffset>
                </wp:positionV>
                <wp:extent cx="641445" cy="150125"/>
                <wp:effectExtent l="0" t="0" r="25400" b="21590"/>
                <wp:wrapNone/>
                <wp:docPr id="22" name="Rectangle 22"/>
                <wp:cNvGraphicFramePr/>
                <a:graphic xmlns:a="http://schemas.openxmlformats.org/drawingml/2006/main">
                  <a:graphicData uri="http://schemas.microsoft.com/office/word/2010/wordprocessingShape">
                    <wps:wsp>
                      <wps:cNvSpPr/>
                      <wps:spPr>
                        <a:xfrm>
                          <a:off x="0" y="0"/>
                          <a:ext cx="641445"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77.2pt;margin-top:96.7pt;width:50.5pt;height:1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" filled="f" strokecolor="red"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632C944" wp14:editId="556003C7">
                <wp:simplePos x="0" y="0"/>
                <wp:positionH relativeFrom="column">
                  <wp:posOffset>436728</wp:posOffset>
                </wp:positionH>
                <wp:positionV relativeFrom="paragraph">
                  <wp:posOffset>85</wp:posOffset>
                </wp:positionV>
                <wp:extent cx="1187356" cy="116006"/>
                <wp:effectExtent l="0" t="0" r="13335" b="17780"/>
                <wp:wrapNone/>
                <wp:docPr id="21" name="Rectangle 21"/>
                <wp:cNvGraphicFramePr/>
                <a:graphic xmlns:a="http://schemas.openxmlformats.org/drawingml/2006/main">
                  <a:graphicData uri="http://schemas.microsoft.com/office/word/2010/wordprocessingShape">
                    <wps:wsp>
                      <wps:cNvSpPr/>
                      <wps:spPr>
                        <a:xfrm>
                          <a:off x="0" y="0"/>
                          <a:ext cx="1187356" cy="1160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4.4pt;margin-top:0;width:93.5pt;height:9.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" filled="f" strokecolor="red" strokeweight="2pt"/>
            </w:pict>
          </mc:Fallback>
        </mc:AlternateContent>
      </w:r>
      <w:bookmarkStart w:id="0" w:name="_GoBack"/>
      <w:r w:rsidRPr="00673CAA">
        <w:rPr>
          <w:rFonts w:ascii="Times New Roman" w:hAnsi="Times New Roman" w:cs="Times New Roman"/>
          <w:noProof/>
        </w:rPr>
        <w:drawing>
          <wp:inline distT="0" distB="0" distL="0" distR="0" wp14:anchorId="5F7DCD78" wp14:editId="78406F2C">
            <wp:extent cx="5943600" cy="21721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2151" b="1"/>
                    <a:stretch/>
                  </pic:blipFill>
                  <pic:spPr bwMode="auto">
                    <a:xfrm>
                      <a:off x="0" y="0"/>
                      <a:ext cx="5943600" cy="2172193"/>
                    </a:xfrm>
                    <a:prstGeom prst="rect">
                      <a:avLst/>
                    </a:prstGeom>
                    <a:ln>
                      <a:noFill/>
                    </a:ln>
                    <a:extLst>
                      <a:ext uri="{53640926-AAD7-44D8-BBD7-CCE9431645EC}">
                        <a14:shadowObscured xmlns:a14="http://schemas.microsoft.com/office/drawing/2010/main"/>
                      </a:ext>
                    </a:extLst>
                  </pic:spPr>
                </pic:pic>
              </a:graphicData>
            </a:graphic>
          </wp:inline>
        </w:drawing>
      </w:r>
      <w:bookmarkEnd w:id="0"/>
      <w:r w:rsidRPr="00673CAA">
        <w:rPr>
          <w:rFonts w:ascii="Times New Roman" w:hAnsi="Times New Roman" w:cs="Times New Roman"/>
        </w:rPr>
        <w:t xml:space="preserve"> </w:t>
      </w:r>
    </w:p>
    <w:p w:rsidR="00E83B8D" w:rsidRPr="00673CAA" w:rsidRDefault="00E83B8D" w:rsidP="006E0124">
      <w:pPr>
        <w:rPr>
          <w:rFonts w:ascii="Times New Roman" w:hAnsi="Times New Roman" w:cs="Times New Roman"/>
        </w:rPr>
      </w:pPr>
      <w:r w:rsidRPr="00673CAA">
        <w:rPr>
          <w:rFonts w:ascii="Times New Roman" w:hAnsi="Times New Roman" w:cs="Times New Roman"/>
        </w:rPr>
        <w:t>Bước 3:</w:t>
      </w:r>
    </w:p>
    <w:p w:rsidR="00E83B8D" w:rsidRPr="00673CAA" w:rsidRDefault="00E83B8D" w:rsidP="006E0124">
      <w:pPr>
        <w:rPr>
          <w:rFonts w:ascii="Times New Roman" w:hAnsi="Times New Roman" w:cs="Times New Roman"/>
        </w:rPr>
      </w:pPr>
      <w:r w:rsidRPr="00673CAA">
        <w:rPr>
          <w:rFonts w:ascii="Times New Roman" w:hAnsi="Times New Roman" w:cs="Times New Roman"/>
        </w:rPr>
        <w:t xml:space="preserve">Sau khi đăng nhập thành công, ta sẽ kéo xuống dưới nhấn vào ‘Chọn tệp’ và chọn đến file ‘nhatro.war’ được cung cấp sẵn, rồi chọn ‘Deloy’. Sau khi deloy thành công (giống như khung màu xanh) chỉ cần chọn vào </w:t>
      </w:r>
      <w:r w:rsidR="001531CE" w:rsidRPr="00673CAA">
        <w:rPr>
          <w:rFonts w:ascii="Times New Roman" w:hAnsi="Times New Roman" w:cs="Times New Roman"/>
        </w:rPr>
        <w:t>‘nhatro’ (khung màu xanh) là chương trình sẽ khởi động.</w:t>
      </w:r>
    </w:p>
    <w:p w:rsidR="00E83B8D" w:rsidRPr="00673CAA" w:rsidRDefault="003A716A" w:rsidP="006E0124">
      <w:pPr>
        <w:rPr>
          <w:rFonts w:ascii="Times New Roman" w:hAnsi="Times New Roman" w:cs="Times New Roman"/>
        </w:rPr>
      </w:pPr>
      <w:r w:rsidRPr="00673CA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AF5F17B" wp14:editId="283DD753">
                <wp:simplePos x="0" y="0"/>
                <wp:positionH relativeFrom="column">
                  <wp:posOffset>47767</wp:posOffset>
                </wp:positionH>
                <wp:positionV relativeFrom="paragraph">
                  <wp:posOffset>417119</wp:posOffset>
                </wp:positionV>
                <wp:extent cx="696036" cy="252484"/>
                <wp:effectExtent l="0" t="0" r="27940" b="14605"/>
                <wp:wrapNone/>
                <wp:docPr id="26" name="Rectangle 26"/>
                <wp:cNvGraphicFramePr/>
                <a:graphic xmlns:a="http://schemas.openxmlformats.org/drawingml/2006/main">
                  <a:graphicData uri="http://schemas.microsoft.com/office/word/2010/wordprocessingShape">
                    <wps:wsp>
                      <wps:cNvSpPr/>
                      <wps:spPr>
                        <a:xfrm>
                          <a:off x="0" y="0"/>
                          <a:ext cx="696036" cy="252484"/>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85pt;width:54.8pt;height:19.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" filled="f" strokecolor="#00b0f0"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77A443F" wp14:editId="58990E76">
                <wp:simplePos x="0" y="0"/>
                <wp:positionH relativeFrom="column">
                  <wp:posOffset>2272352</wp:posOffset>
                </wp:positionH>
                <wp:positionV relativeFrom="paragraph">
                  <wp:posOffset>1883979</wp:posOffset>
                </wp:positionV>
                <wp:extent cx="313899" cy="136752"/>
                <wp:effectExtent l="0" t="0" r="10160" b="15875"/>
                <wp:wrapNone/>
                <wp:docPr id="25" name="Rectangle 25"/>
                <wp:cNvGraphicFramePr/>
                <a:graphic xmlns:a="http://schemas.openxmlformats.org/drawingml/2006/main">
                  <a:graphicData uri="http://schemas.microsoft.com/office/word/2010/wordprocessingShape">
                    <wps:wsp>
                      <wps:cNvSpPr/>
                      <wps:spPr>
                        <a:xfrm>
                          <a:off x="0" y="0"/>
                          <a:ext cx="313899" cy="1367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78.95pt;margin-top:148.35pt;width:24.7pt;height:10.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" filled="f" strokecolor="red" strokeweight="2pt"/>
            </w:pict>
          </mc:Fallback>
        </mc:AlternateContent>
      </w:r>
      <w:r w:rsidRPr="00673CA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2CC9C16" wp14:editId="7E8CBBF3">
                <wp:simplePos x="0" y="0"/>
                <wp:positionH relativeFrom="column">
                  <wp:posOffset>2272352</wp:posOffset>
                </wp:positionH>
                <wp:positionV relativeFrom="paragraph">
                  <wp:posOffset>1761424</wp:posOffset>
                </wp:positionV>
                <wp:extent cx="361666" cy="122830"/>
                <wp:effectExtent l="0" t="0" r="19685" b="10795"/>
                <wp:wrapNone/>
                <wp:docPr id="24" name="Rectangle 24"/>
                <wp:cNvGraphicFramePr/>
                <a:graphic xmlns:a="http://schemas.openxmlformats.org/drawingml/2006/main">
                  <a:graphicData uri="http://schemas.microsoft.com/office/word/2010/wordprocessingShape">
                    <wps:wsp>
                      <wps:cNvSpPr/>
                      <wps:spPr>
                        <a:xfrm>
                          <a:off x="0" y="0"/>
                          <a:ext cx="361666" cy="122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78.95pt;margin-top:138.7pt;width:28.5pt;height:9.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" filled="f" strokecolor="red" strokeweight="2pt"/>
            </w:pict>
          </mc:Fallback>
        </mc:AlternateContent>
      </w:r>
      <w:r w:rsidR="00E83B8D" w:rsidRPr="00673CAA">
        <w:rPr>
          <w:rFonts w:ascii="Times New Roman" w:hAnsi="Times New Roman" w:cs="Times New Roman"/>
          <w:noProof/>
        </w:rPr>
        <w:drawing>
          <wp:inline distT="0" distB="0" distL="0" distR="0" wp14:anchorId="78134FD0" wp14:editId="17E9DD1F">
            <wp:extent cx="5943600" cy="21310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31060"/>
                    </a:xfrm>
                    <a:prstGeom prst="rect">
                      <a:avLst/>
                    </a:prstGeom>
                  </pic:spPr>
                </pic:pic>
              </a:graphicData>
            </a:graphic>
          </wp:inline>
        </w:drawing>
      </w:r>
    </w:p>
    <w:sectPr w:rsidR="00E83B8D" w:rsidRPr="00673C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375" w:rsidRDefault="000B6375" w:rsidP="00C81A4B">
      <w:pPr>
        <w:spacing w:after="0" w:line="240" w:lineRule="auto"/>
      </w:pPr>
      <w:r>
        <w:separator/>
      </w:r>
    </w:p>
  </w:endnote>
  <w:endnote w:type="continuationSeparator" w:id="0">
    <w:p w:rsidR="000B6375" w:rsidRDefault="000B6375" w:rsidP="00C8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375" w:rsidRDefault="000B6375" w:rsidP="00C81A4B">
      <w:pPr>
        <w:spacing w:after="0" w:line="240" w:lineRule="auto"/>
      </w:pPr>
      <w:r>
        <w:separator/>
      </w:r>
    </w:p>
  </w:footnote>
  <w:footnote w:type="continuationSeparator" w:id="0">
    <w:p w:rsidR="000B6375" w:rsidRDefault="000B6375" w:rsidP="00C81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B0D6C"/>
    <w:multiLevelType w:val="hybridMultilevel"/>
    <w:tmpl w:val="274029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1571A9"/>
    <w:multiLevelType w:val="hybridMultilevel"/>
    <w:tmpl w:val="30766A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13"/>
    <w:rsid w:val="000B6375"/>
    <w:rsid w:val="001531CE"/>
    <w:rsid w:val="003A716A"/>
    <w:rsid w:val="004967F0"/>
    <w:rsid w:val="004E326D"/>
    <w:rsid w:val="005B3B38"/>
    <w:rsid w:val="00673CAA"/>
    <w:rsid w:val="006E0124"/>
    <w:rsid w:val="00830626"/>
    <w:rsid w:val="008F595A"/>
    <w:rsid w:val="00A83013"/>
    <w:rsid w:val="00AE2523"/>
    <w:rsid w:val="00C81A4B"/>
    <w:rsid w:val="00DA7A8A"/>
    <w:rsid w:val="00E8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013"/>
    <w:rPr>
      <w:color w:val="0000FF" w:themeColor="hyperlink"/>
      <w:u w:val="single"/>
    </w:rPr>
  </w:style>
  <w:style w:type="paragraph" w:styleId="BalloonText">
    <w:name w:val="Balloon Text"/>
    <w:basedOn w:val="Normal"/>
    <w:link w:val="BalloonTextChar"/>
    <w:uiPriority w:val="99"/>
    <w:semiHidden/>
    <w:unhideWhenUsed/>
    <w:rsid w:val="00A83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13"/>
    <w:rPr>
      <w:rFonts w:ascii="Tahoma" w:hAnsi="Tahoma" w:cs="Tahoma"/>
      <w:sz w:val="16"/>
      <w:szCs w:val="16"/>
    </w:rPr>
  </w:style>
  <w:style w:type="paragraph" w:styleId="Header">
    <w:name w:val="header"/>
    <w:basedOn w:val="Normal"/>
    <w:link w:val="HeaderChar"/>
    <w:uiPriority w:val="99"/>
    <w:unhideWhenUsed/>
    <w:rsid w:val="00C81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A4B"/>
  </w:style>
  <w:style w:type="paragraph" w:styleId="Footer">
    <w:name w:val="footer"/>
    <w:basedOn w:val="Normal"/>
    <w:link w:val="FooterChar"/>
    <w:uiPriority w:val="99"/>
    <w:unhideWhenUsed/>
    <w:rsid w:val="00C81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A4B"/>
  </w:style>
  <w:style w:type="paragraph" w:styleId="ListParagraph">
    <w:name w:val="List Paragraph"/>
    <w:basedOn w:val="Normal"/>
    <w:uiPriority w:val="34"/>
    <w:qFormat/>
    <w:rsid w:val="006E0124"/>
    <w:pPr>
      <w:ind w:left="720"/>
      <w:contextualSpacing/>
    </w:pPr>
  </w:style>
  <w:style w:type="character" w:customStyle="1" w:styleId="Heading1Char">
    <w:name w:val="Heading 1 Char"/>
    <w:basedOn w:val="DefaultParagraphFont"/>
    <w:link w:val="Heading1"/>
    <w:uiPriority w:val="9"/>
    <w:rsid w:val="006E01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12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013"/>
    <w:rPr>
      <w:color w:val="0000FF" w:themeColor="hyperlink"/>
      <w:u w:val="single"/>
    </w:rPr>
  </w:style>
  <w:style w:type="paragraph" w:styleId="BalloonText">
    <w:name w:val="Balloon Text"/>
    <w:basedOn w:val="Normal"/>
    <w:link w:val="BalloonTextChar"/>
    <w:uiPriority w:val="99"/>
    <w:semiHidden/>
    <w:unhideWhenUsed/>
    <w:rsid w:val="00A83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13"/>
    <w:rPr>
      <w:rFonts w:ascii="Tahoma" w:hAnsi="Tahoma" w:cs="Tahoma"/>
      <w:sz w:val="16"/>
      <w:szCs w:val="16"/>
    </w:rPr>
  </w:style>
  <w:style w:type="paragraph" w:styleId="Header">
    <w:name w:val="header"/>
    <w:basedOn w:val="Normal"/>
    <w:link w:val="HeaderChar"/>
    <w:uiPriority w:val="99"/>
    <w:unhideWhenUsed/>
    <w:rsid w:val="00C81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A4B"/>
  </w:style>
  <w:style w:type="paragraph" w:styleId="Footer">
    <w:name w:val="footer"/>
    <w:basedOn w:val="Normal"/>
    <w:link w:val="FooterChar"/>
    <w:uiPriority w:val="99"/>
    <w:unhideWhenUsed/>
    <w:rsid w:val="00C81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A4B"/>
  </w:style>
  <w:style w:type="paragraph" w:styleId="ListParagraph">
    <w:name w:val="List Paragraph"/>
    <w:basedOn w:val="Normal"/>
    <w:uiPriority w:val="34"/>
    <w:qFormat/>
    <w:rsid w:val="006E0124"/>
    <w:pPr>
      <w:ind w:left="720"/>
      <w:contextualSpacing/>
    </w:pPr>
  </w:style>
  <w:style w:type="character" w:customStyle="1" w:styleId="Heading1Char">
    <w:name w:val="Heading 1 Char"/>
    <w:basedOn w:val="DefaultParagraphFont"/>
    <w:link w:val="Heading1"/>
    <w:uiPriority w:val="9"/>
    <w:rsid w:val="006E01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1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xampp/"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apachefriends.org/download.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EC80B-6FC9-45A9-968E-0254989E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7</cp:revision>
  <cp:lastPrinted>2014-11-10T10:38:00Z</cp:lastPrinted>
  <dcterms:created xsi:type="dcterms:W3CDTF">2014-11-10T08:52:00Z</dcterms:created>
  <dcterms:modified xsi:type="dcterms:W3CDTF">2014-11-10T10:39:00Z</dcterms:modified>
</cp:coreProperties>
</file>